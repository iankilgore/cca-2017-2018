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7C9" w:rsidRDefault="000F67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000080"/>
        </w:rPr>
      </w:pPr>
    </w:p>
    <w:p w:rsidR="000F67C9" w:rsidRDefault="000F67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000080"/>
        </w:rPr>
      </w:pPr>
      <w:r>
        <w:rPr>
          <w:rFonts w:ascii="ArialMT" w:hAnsi="ArialMT" w:cs="ArialMT"/>
          <w:b/>
          <w:bCs/>
          <w:color w:val="000080"/>
        </w:rPr>
        <w:t>Ian Kilgore 8.20.17</w:t>
      </w:r>
    </w:p>
    <w:p w:rsidR="000F67C9" w:rsidRDefault="000F67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000080"/>
        </w:rPr>
      </w:pPr>
    </w:p>
    <w:p w:rsidR="000F67C9" w:rsidRDefault="000F67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000080"/>
        </w:rPr>
      </w:pP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000080"/>
        </w:rPr>
      </w:pPr>
      <w:r>
        <w:rPr>
          <w:rFonts w:ascii="ArialMT" w:hAnsi="ArialMT" w:cs="ArialMT"/>
          <w:b/>
          <w:bCs/>
          <w:color w:val="000080"/>
        </w:rPr>
        <w:t>Constructing Positive Self-esteem Work File</w:t>
      </w:r>
    </w:p>
    <w:p w:rsidR="00304929" w:rsidRDefault="00304929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>1.</w:t>
      </w:r>
      <w:r>
        <w:rPr>
          <w:rFonts w:ascii="ArialMT" w:hAnsi="ArialMT" w:cs="ArialMT"/>
          <w:color w:val="000080"/>
        </w:rPr>
        <w:tab/>
        <w:t>Read each statement in the chart below very carefully. Answer each statement with: Never, Sometimes, or Always.  (18 points)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1396"/>
        <w:gridCol w:w="1440"/>
        <w:gridCol w:w="1456"/>
      </w:tblGrid>
      <w:tr w:rsidR="00304929"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99"/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b/>
                <w:bCs/>
                <w:color w:val="000080"/>
              </w:rPr>
            </w:pPr>
            <w:r>
              <w:rPr>
                <w:rFonts w:ascii="ArialMT" w:hAnsi="ArialMT" w:cs="ArialMT"/>
                <w:b/>
                <w:bCs/>
                <w:color w:val="000080"/>
              </w:rPr>
              <w:t>Self-esteem chart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99"/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b/>
                <w:bCs/>
                <w:color w:val="000080"/>
              </w:rPr>
            </w:pPr>
            <w:r>
              <w:rPr>
                <w:rFonts w:ascii="ArialMT" w:hAnsi="ArialMT" w:cs="ArialMT"/>
                <w:b/>
                <w:bCs/>
                <w:color w:val="000080"/>
              </w:rPr>
              <w:t>Never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99"/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b/>
                <w:bCs/>
                <w:color w:val="000080"/>
              </w:rPr>
            </w:pPr>
            <w:r>
              <w:rPr>
                <w:rFonts w:ascii="ArialMT" w:hAnsi="ArialMT" w:cs="ArialMT"/>
                <w:b/>
                <w:bCs/>
                <w:color w:val="000080"/>
              </w:rPr>
              <w:t>Sometimes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FFFF99"/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b/>
                <w:bCs/>
                <w:color w:val="000080"/>
              </w:rPr>
            </w:pPr>
            <w:r>
              <w:rPr>
                <w:rFonts w:ascii="ArialMT" w:hAnsi="ArialMT" w:cs="ArialMT"/>
                <w:b/>
                <w:bCs/>
                <w:color w:val="000080"/>
              </w:rPr>
              <w:t>Always</w:t>
            </w:r>
          </w:p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b/>
                <w:bCs/>
                <w:color w:val="000080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1. I expect a lot from myself.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 xml:space="preserve">2. I freely ask for help when I need it. 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3. I feel a need to prove myself to others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4. I have difficulty making decisions.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5. I feel good about myself.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6. I resent being told what to do.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7. I value my time alone.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8. I feel lonely a lot of the time.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9. I feel comfortable around others.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10. People feel comfortable in my company.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11. My friends influence my decisions.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12. I make friends easily.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13. I find it easy to express my feelings.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 xml:space="preserve">14. I </w:t>
            </w:r>
            <w:proofErr w:type="gramStart"/>
            <w:r>
              <w:rPr>
                <w:rFonts w:ascii="ArialMT" w:hAnsi="ArialMT" w:cs="ArialMT"/>
                <w:color w:val="000080"/>
              </w:rPr>
              <w:t>am able to</w:t>
            </w:r>
            <w:proofErr w:type="gramEnd"/>
            <w:r>
              <w:rPr>
                <w:rFonts w:ascii="ArialMT" w:hAnsi="ArialMT" w:cs="ArialMT"/>
                <w:color w:val="000080"/>
              </w:rPr>
              <w:t xml:space="preserve"> express my feelings.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15. I like to be accepted by others.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16. Physical contact makes me happy.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17. I set limits on time with my friends.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</w:tr>
      <w:tr w:rsidR="00304929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50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0"/>
              </w:rPr>
            </w:pPr>
            <w:r>
              <w:rPr>
                <w:rFonts w:ascii="ArialMT" w:hAnsi="ArialMT" w:cs="ArialMT"/>
                <w:color w:val="000080"/>
              </w:rPr>
              <w:t>18. I make my own decisions.</w:t>
            </w:r>
          </w:p>
        </w:tc>
        <w:tc>
          <w:tcPr>
            <w:tcW w:w="13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04929" w:rsidRDefault="00304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</w:p>
        </w:tc>
        <w:tc>
          <w:tcPr>
            <w:tcW w:w="1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304929" w:rsidRDefault="006F5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bCs/>
                <w:color w:val="0000FF"/>
              </w:rPr>
            </w:pPr>
            <w:r>
              <w:rPr>
                <w:rFonts w:ascii="TimesNewRomanPSMT" w:hAnsi="TimesNewRomanPSMT" w:cs="TimesNewRomanPSMT"/>
                <w:b/>
                <w:bCs/>
                <w:color w:val="0000FF"/>
              </w:rPr>
              <w:t>X</w:t>
            </w:r>
          </w:p>
        </w:tc>
      </w:tr>
    </w:tbl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  <w:color w:val="0000FF"/>
        </w:rPr>
      </w:pPr>
    </w:p>
    <w:p w:rsidR="00304929" w:rsidRDefault="000257BD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 xml:space="preserve">2.    </w:t>
      </w:r>
      <w:r w:rsidR="00304929">
        <w:rPr>
          <w:rFonts w:ascii="ArialMT" w:hAnsi="ArialMT" w:cs="ArialMT"/>
          <w:color w:val="000080"/>
        </w:rPr>
        <w:t xml:space="preserve">Using the chart, determine the </w:t>
      </w:r>
      <w:r w:rsidR="0013548B">
        <w:rPr>
          <w:rFonts w:ascii="ArialMT" w:hAnsi="ArialMT" w:cs="ArialMT"/>
          <w:color w:val="000080"/>
        </w:rPr>
        <w:t xml:space="preserve">area/areas where you are weak. </w:t>
      </w:r>
      <w:r w:rsidR="00304929">
        <w:rPr>
          <w:rFonts w:ascii="ArialMT" w:hAnsi="ArialMT" w:cs="ArialMT"/>
          <w:color w:val="000080"/>
        </w:rPr>
        <w:t>(10 points)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</w:p>
    <w:p w:rsidR="00304929" w:rsidRDefault="000257BD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ab/>
      </w:r>
      <w:r w:rsidR="00304929">
        <w:rPr>
          <w:rFonts w:ascii="ArialMT" w:hAnsi="ArialMT" w:cs="ArialMT"/>
          <w:b/>
          <w:bCs/>
          <w:color w:val="000080"/>
        </w:rPr>
        <w:t>a.</w:t>
      </w:r>
      <w:r w:rsidR="00304929">
        <w:rPr>
          <w:rFonts w:ascii="ArialMT" w:hAnsi="ArialMT" w:cs="ArialMT"/>
          <w:b/>
          <w:bCs/>
          <w:color w:val="000080"/>
        </w:rPr>
        <w:tab/>
      </w:r>
      <w:r w:rsidR="00050829">
        <w:rPr>
          <w:rFonts w:ascii="ArialMT" w:hAnsi="ArialMT" w:cs="ArialMT"/>
          <w:b/>
          <w:bCs/>
          <w:color w:val="000080"/>
        </w:rPr>
        <w:t>Making friends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b.</w:t>
      </w:r>
      <w:r>
        <w:rPr>
          <w:rFonts w:ascii="ArialMT" w:hAnsi="ArialMT" w:cs="ArialMT"/>
          <w:b/>
          <w:bCs/>
          <w:color w:val="000080"/>
        </w:rPr>
        <w:tab/>
      </w:r>
      <w:r w:rsidR="00792768">
        <w:rPr>
          <w:rFonts w:ascii="ArialMT" w:hAnsi="ArialMT" w:cs="ArialMT"/>
          <w:b/>
          <w:bCs/>
          <w:color w:val="000080"/>
        </w:rPr>
        <w:t>Expressing my feelings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c.</w:t>
      </w:r>
      <w:r>
        <w:rPr>
          <w:rFonts w:ascii="ArialMT" w:hAnsi="ArialMT" w:cs="ArialMT"/>
          <w:b/>
          <w:bCs/>
          <w:color w:val="000080"/>
        </w:rPr>
        <w:tab/>
      </w:r>
      <w:r w:rsidR="003D48E5">
        <w:rPr>
          <w:rFonts w:ascii="ArialMT" w:hAnsi="ArialMT" w:cs="ArialMT"/>
          <w:b/>
          <w:bCs/>
          <w:color w:val="000080"/>
        </w:rPr>
        <w:t>Resent being told what to do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>3.</w:t>
      </w:r>
      <w:r>
        <w:rPr>
          <w:rFonts w:ascii="ArialMT" w:hAnsi="ArialMT" w:cs="ArialMT"/>
          <w:color w:val="000080"/>
        </w:rPr>
        <w:tab/>
        <w:t>Using the chart, determine two of your strengths. (10 points)</w:t>
      </w:r>
      <w:r>
        <w:rPr>
          <w:rFonts w:ascii="MS Gothic" w:eastAsia="MS Gothic" w:hAnsi="MS Gothic" w:cs="MS Gothic" w:hint="eastAsia"/>
          <w:color w:val="000080"/>
        </w:rPr>
        <w:t> </w:t>
      </w: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a.</w:t>
      </w:r>
      <w:r>
        <w:rPr>
          <w:rFonts w:ascii="ArialMT" w:hAnsi="ArialMT" w:cs="ArialMT"/>
          <w:b/>
          <w:bCs/>
          <w:color w:val="000080"/>
        </w:rPr>
        <w:tab/>
      </w:r>
      <w:r w:rsidR="00792768">
        <w:rPr>
          <w:rFonts w:ascii="ArialMT" w:hAnsi="ArialMT" w:cs="ArialMT"/>
          <w:b/>
          <w:bCs/>
          <w:color w:val="000080"/>
        </w:rPr>
        <w:t>Never feeling lonely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b.</w:t>
      </w:r>
      <w:r>
        <w:rPr>
          <w:rFonts w:ascii="ArialMT" w:hAnsi="ArialMT" w:cs="ArialMT"/>
          <w:b/>
          <w:bCs/>
          <w:color w:val="000080"/>
        </w:rPr>
        <w:tab/>
      </w:r>
      <w:r w:rsidR="004D2299">
        <w:rPr>
          <w:rFonts w:ascii="ArialMT" w:hAnsi="ArialMT" w:cs="ArialMT"/>
          <w:b/>
          <w:bCs/>
          <w:color w:val="000080"/>
        </w:rPr>
        <w:t>People are comfortable around me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2060"/>
        </w:rPr>
        <w:t>4.</w:t>
      </w:r>
      <w:r>
        <w:rPr>
          <w:rFonts w:ascii="ArialMT" w:hAnsi="ArialMT" w:cs="ArialMT"/>
          <w:color w:val="002060"/>
        </w:rPr>
        <w:tab/>
      </w:r>
      <w:r w:rsidRPr="00212C0C">
        <w:rPr>
          <w:rFonts w:ascii="ArialMT" w:hAnsi="ArialMT" w:cs="ArialMT"/>
          <w:color w:val="000080"/>
        </w:rPr>
        <w:t xml:space="preserve">Analyze what this </w:t>
      </w:r>
      <w:r w:rsidR="00212C0C" w:rsidRPr="00212C0C">
        <w:rPr>
          <w:rFonts w:ascii="ArialMT" w:hAnsi="ArialMT" w:cs="ArialMT"/>
          <w:color w:val="000080"/>
        </w:rPr>
        <w:t>chart indicates about your self-</w:t>
      </w:r>
      <w:r w:rsidRPr="00212C0C">
        <w:rPr>
          <w:rFonts w:ascii="ArialMT" w:hAnsi="ArialMT" w:cs="ArialMT"/>
          <w:color w:val="000080"/>
        </w:rPr>
        <w:t>esteem, strengths and weaknesses.  Write an analysis of what the chart indicates</w:t>
      </w:r>
      <w:r w:rsidR="00212C0C">
        <w:rPr>
          <w:rFonts w:ascii="ArialMT" w:hAnsi="ArialMT" w:cs="ArialMT"/>
          <w:color w:val="000080"/>
        </w:rPr>
        <w:t xml:space="preserve">, </w:t>
      </w:r>
      <w:r w:rsidRPr="00212C0C">
        <w:rPr>
          <w:rFonts w:ascii="ArialMT" w:hAnsi="ArialMT" w:cs="ArialMT"/>
          <w:color w:val="000080"/>
        </w:rPr>
        <w:t>which areas you should develop</w:t>
      </w:r>
      <w:r w:rsidR="00212C0C">
        <w:rPr>
          <w:rFonts w:ascii="ArialMT" w:hAnsi="ArialMT" w:cs="ArialMT"/>
          <w:color w:val="000080"/>
        </w:rPr>
        <w:t>, and way</w:t>
      </w:r>
      <w:r w:rsidR="00F648DB">
        <w:rPr>
          <w:rFonts w:ascii="ArialMT" w:hAnsi="ArialMT" w:cs="ArialMT"/>
          <w:color w:val="000080"/>
        </w:rPr>
        <w:t>s you can improve your self-esteem</w:t>
      </w:r>
      <w:r w:rsidRPr="00212C0C">
        <w:rPr>
          <w:rFonts w:ascii="ArialMT" w:hAnsi="ArialMT" w:cs="ArialMT"/>
          <w:color w:val="000080"/>
        </w:rPr>
        <w:t>. Your paragraph should include at least five complete sentences.</w:t>
      </w:r>
      <w:r>
        <w:rPr>
          <w:rFonts w:ascii="ArialMT" w:hAnsi="ArialMT" w:cs="ArialMT"/>
          <w:color w:val="000080"/>
        </w:rPr>
        <w:t xml:space="preserve"> (25 points)  </w:t>
      </w:r>
    </w:p>
    <w:p w:rsidR="00212C0C" w:rsidRDefault="00212C0C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</w:p>
    <w:p w:rsidR="00304929" w:rsidRDefault="003D48E5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80"/>
        </w:rPr>
      </w:pPr>
      <w:r>
        <w:rPr>
          <w:rFonts w:ascii="ArialMT" w:hAnsi="ArialMT" w:cs="ArialMT"/>
          <w:b/>
          <w:bCs/>
          <w:color w:val="000080"/>
        </w:rPr>
        <w:t xml:space="preserve">The chart shows that I feel good about myself and I like making my own decisions.  Even though I really like my alone time I know that I have a hard time making friends or keeping friends that I’ve made.  Luckily, I never feel lonely and I’m a happy person.  I very much enjoy hanging out with my mom and dad and working my personal projects.  </w:t>
      </w:r>
      <w:r w:rsidR="000F67C9">
        <w:rPr>
          <w:rFonts w:ascii="ArialMT" w:hAnsi="ArialMT" w:cs="ArialMT"/>
          <w:b/>
          <w:bCs/>
          <w:color w:val="000080"/>
        </w:rPr>
        <w:t>I know from the past that I gain self-confidence from completing things that are important to me and I think I’ll keep doing that in the future.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80"/>
        </w:rPr>
      </w:pPr>
    </w:p>
    <w:p w:rsidR="00212C0C" w:rsidRDefault="00212C0C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>5.</w:t>
      </w:r>
      <w:r>
        <w:rPr>
          <w:rFonts w:ascii="ArialMT" w:hAnsi="ArialMT" w:cs="ArialMT"/>
          <w:color w:val="000080"/>
        </w:rPr>
        <w:tab/>
        <w:t>Ask yo</w:t>
      </w:r>
      <w:r w:rsidR="00212C0C">
        <w:rPr>
          <w:rFonts w:ascii="ArialMT" w:hAnsi="ArialMT" w:cs="ArialMT"/>
          <w:color w:val="000080"/>
        </w:rPr>
        <w:t xml:space="preserve">ur parent/guardian or your </w:t>
      </w:r>
      <w:r>
        <w:rPr>
          <w:rFonts w:ascii="ArialMT" w:hAnsi="ArialMT" w:cs="ArialMT"/>
          <w:color w:val="000080"/>
        </w:rPr>
        <w:t xml:space="preserve">siblings (brother or sister) what three things could be </w:t>
      </w:r>
      <w:r>
        <w:rPr>
          <w:rFonts w:ascii="ArialMT" w:hAnsi="ArialMT" w:cs="ArialMT"/>
          <w:color w:val="000080"/>
        </w:rPr>
        <w:lastRenderedPageBreak/>
        <w:t xml:space="preserve">done to contribute to your self-esteem: (15 points) </w:t>
      </w:r>
      <w:r>
        <w:rPr>
          <w:rFonts w:ascii="MS Gothic" w:eastAsia="MS Gothic" w:hAnsi="MS Gothic" w:cs="MS Gothic" w:hint="eastAsia"/>
          <w:color w:val="000080"/>
        </w:rPr>
        <w:t> </w:t>
      </w: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a.</w:t>
      </w:r>
      <w:r>
        <w:rPr>
          <w:rFonts w:ascii="ArialMT" w:hAnsi="ArialMT" w:cs="ArialMT"/>
          <w:b/>
          <w:bCs/>
          <w:color w:val="000080"/>
        </w:rPr>
        <w:tab/>
      </w:r>
      <w:r>
        <w:rPr>
          <w:rFonts w:ascii="ArialMT" w:hAnsi="ArialMT" w:cs="ArialMT"/>
          <w:color w:val="000080"/>
        </w:rPr>
        <w:t>Who did you interview?</w:t>
      </w:r>
      <w:r w:rsidR="000F67C9">
        <w:rPr>
          <w:rFonts w:ascii="ArialMT" w:hAnsi="ArialMT" w:cs="ArialMT"/>
          <w:color w:val="000080"/>
        </w:rPr>
        <w:t xml:space="preserve">  My mom</w:t>
      </w: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b.</w:t>
      </w:r>
      <w:r>
        <w:rPr>
          <w:rFonts w:ascii="ArialMT" w:hAnsi="ArialMT" w:cs="ArialMT"/>
          <w:b/>
          <w:bCs/>
          <w:color w:val="000080"/>
        </w:rPr>
        <w:tab/>
      </w:r>
      <w:r>
        <w:rPr>
          <w:rFonts w:ascii="ArialMT" w:hAnsi="ArialMT" w:cs="ArialMT"/>
          <w:color w:val="000080"/>
        </w:rPr>
        <w:t>Suggestion…</w:t>
      </w:r>
      <w:r w:rsidR="000F67C9">
        <w:rPr>
          <w:rFonts w:ascii="ArialMT" w:hAnsi="ArialMT" w:cs="ArialMT"/>
          <w:color w:val="000080"/>
        </w:rPr>
        <w:t xml:space="preserve">keep sharing your feelings with others, that will help people understand you and feel closer to you.  </w:t>
      </w: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/>
        <w:rPr>
          <w:rFonts w:ascii="ArialMT" w:hAnsi="ArialMT" w:cs="ArialMT"/>
          <w:color w:val="000080"/>
        </w:rPr>
      </w:pPr>
      <w:r>
        <w:rPr>
          <w:rFonts w:ascii="ArialMT" w:hAnsi="ArialMT" w:cs="ArialMT"/>
          <w:b/>
          <w:bCs/>
          <w:color w:val="000080"/>
        </w:rPr>
        <w:t>c.</w:t>
      </w:r>
      <w:r>
        <w:rPr>
          <w:rFonts w:ascii="ArialMT" w:hAnsi="ArialMT" w:cs="ArialMT"/>
          <w:b/>
          <w:bCs/>
          <w:color w:val="000080"/>
        </w:rPr>
        <w:tab/>
      </w:r>
      <w:r>
        <w:rPr>
          <w:rFonts w:ascii="ArialMT" w:hAnsi="ArialMT" w:cs="ArialMT"/>
          <w:color w:val="000080"/>
        </w:rPr>
        <w:t>Suggestion…</w:t>
      </w:r>
      <w:r w:rsidR="000F67C9">
        <w:rPr>
          <w:rFonts w:ascii="ArialMT" w:hAnsi="ArialMT" w:cs="ArialMT"/>
          <w:color w:val="000080"/>
        </w:rPr>
        <w:t xml:space="preserve"> Even though you enjoy alone time, maybe join others in even small activities to make better friends.</w:t>
      </w: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/>
        <w:rPr>
          <w:rFonts w:ascii="ArialMT" w:hAnsi="ArialMT" w:cs="ArialMT"/>
          <w:b/>
          <w:bCs/>
          <w:color w:val="000080"/>
        </w:rPr>
      </w:pPr>
      <w:r>
        <w:rPr>
          <w:rFonts w:ascii="ArialMT" w:hAnsi="ArialMT" w:cs="ArialMT"/>
          <w:b/>
          <w:bCs/>
          <w:color w:val="000080"/>
        </w:rPr>
        <w:t>d.</w:t>
      </w:r>
      <w:r>
        <w:rPr>
          <w:rFonts w:ascii="ArialMT" w:hAnsi="ArialMT" w:cs="ArialMT"/>
          <w:b/>
          <w:bCs/>
          <w:color w:val="000080"/>
        </w:rPr>
        <w:tab/>
      </w:r>
      <w:r>
        <w:rPr>
          <w:rFonts w:ascii="ArialMT" w:hAnsi="ArialMT" w:cs="ArialMT"/>
          <w:color w:val="000080"/>
        </w:rPr>
        <w:t>Suggestion...</w:t>
      </w:r>
      <w:r w:rsidR="000F67C9">
        <w:rPr>
          <w:rFonts w:ascii="ArialMT" w:hAnsi="ArialMT" w:cs="ArialMT"/>
          <w:color w:val="000080"/>
        </w:rPr>
        <w:t xml:space="preserve"> Continue to learn life skills such as cooking, laundry, home repairs, etc. so that you will transition to adulthood very easily.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b/>
          <w:bCs/>
          <w:color w:val="000080"/>
        </w:rPr>
      </w:pPr>
    </w:p>
    <w:p w:rsidR="00304929" w:rsidRDefault="00304929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>6.</w:t>
      </w:r>
      <w:r>
        <w:rPr>
          <w:rFonts w:ascii="ArialMT" w:hAnsi="ArialMT" w:cs="ArialMT"/>
          <w:color w:val="000080"/>
        </w:rPr>
        <w:tab/>
        <w:t xml:space="preserve">Consider your strengths and weaknesses from above and set a personal health goal for yourself. Explain at least three strategies you will use to reach your goal and at least three strategies for checking on your progress.  </w:t>
      </w:r>
      <w:r>
        <w:rPr>
          <w:rFonts w:ascii="ArialMT" w:hAnsi="ArialMT" w:cs="ArialMT"/>
          <w:color w:val="333399"/>
        </w:rPr>
        <w:t xml:space="preserve">Following are some possible goals for improving health which you may consider; Weight control, Substance abuse, Healthy eating habits, Consistent exercise, Healthy Relationships. </w:t>
      </w:r>
      <w:r>
        <w:rPr>
          <w:rFonts w:ascii="ArialMT" w:hAnsi="ArialMT" w:cs="ArialMT"/>
          <w:color w:val="000080"/>
        </w:rPr>
        <w:t xml:space="preserve">(22 points)  </w:t>
      </w:r>
    </w:p>
    <w:p w:rsidR="000F67C9" w:rsidRDefault="000F67C9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</w:p>
    <w:p w:rsidR="000F67C9" w:rsidRDefault="00132F01" w:rsidP="000257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 xml:space="preserve">Since I like to be in my bedroom and work on computers a lot, I don’t get out and exercise enough.  </w:t>
      </w:r>
      <w:r w:rsidR="00880149">
        <w:rPr>
          <w:rFonts w:ascii="ArialMT" w:hAnsi="ArialMT" w:cs="ArialMT"/>
          <w:color w:val="000080"/>
        </w:rPr>
        <w:t xml:space="preserve">I think that I should make a chart for doing exercises.  I’ll start with three days a week and try to work up to five days a week.  I can pick from going for a walk, riding my bike, flying my drone, or doing Xbox Kinect games.  I added an indoor choice so that even if the weather is bad I will get some exercise.  I am also going to invite my mom, my dad, my brother, or a neighbor friend to do it with me.  I will be able to tell if I’m making progress as the number of days I exercise goes up.  </w:t>
      </w:r>
      <w:r w:rsidR="00CD76A5">
        <w:rPr>
          <w:rFonts w:ascii="ArialMT" w:hAnsi="ArialMT" w:cs="ArialMT"/>
          <w:color w:val="000080"/>
        </w:rPr>
        <w:t>Also</w:t>
      </w:r>
      <w:r w:rsidR="004D0740">
        <w:rPr>
          <w:rFonts w:ascii="ArialMT" w:hAnsi="ArialMT" w:cs="ArialMT"/>
          <w:color w:val="000080"/>
        </w:rPr>
        <w:t>,</w:t>
      </w:r>
      <w:r w:rsidR="00CD76A5">
        <w:rPr>
          <w:rFonts w:ascii="ArialMT" w:hAnsi="ArialMT" w:cs="ArialMT"/>
          <w:color w:val="000080"/>
        </w:rPr>
        <w:t xml:space="preserve"> the more times I get someone to exercise with me, will show progress in making friends more.  </w:t>
      </w:r>
      <w:r w:rsidR="004D0740">
        <w:rPr>
          <w:rFonts w:ascii="ArialMT" w:hAnsi="ArialMT" w:cs="ArialMT"/>
          <w:color w:val="000080"/>
        </w:rPr>
        <w:t>I will also try to share my feelings about this new goal with family members.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80"/>
        </w:rPr>
      </w:pP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80"/>
        </w:rPr>
      </w:pP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80"/>
        </w:rPr>
      </w:pPr>
      <w:r>
        <w:rPr>
          <w:rFonts w:ascii="ArialMT" w:hAnsi="ArialMT" w:cs="ArialMT"/>
          <w:b/>
          <w:bCs/>
          <w:color w:val="000080"/>
        </w:rPr>
        <w:t xml:space="preserve">DIRECTIONS 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80"/>
        </w:rPr>
      </w:pPr>
      <w:bookmarkStart w:id="0" w:name="_GoBack"/>
      <w:bookmarkEnd w:id="0"/>
    </w:p>
    <w:p w:rsidR="00304929" w:rsidRDefault="0030492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 xml:space="preserve">Since this assignment contains a chart, you will submit the assignment as an attachment. </w:t>
      </w:r>
    </w:p>
    <w:p w:rsidR="00304929" w:rsidRPr="000257BD" w:rsidRDefault="00304929" w:rsidP="000257BD">
      <w:pPr>
        <w:pStyle w:val="NoSpacing"/>
        <w:numPr>
          <w:ilvl w:val="0"/>
          <w:numId w:val="16"/>
        </w:numPr>
        <w:rPr>
          <w:rFonts w:ascii="ArialMT" w:hAnsi="ArialMT" w:cs="ArialMT"/>
          <w:color w:val="000080"/>
        </w:rPr>
      </w:pPr>
      <w:r w:rsidRPr="000257BD">
        <w:rPr>
          <w:rFonts w:ascii="ArialMT" w:hAnsi="ArialMT" w:cs="ArialMT"/>
          <w:color w:val="000080"/>
        </w:rPr>
        <w:t>Saving file</w:t>
      </w:r>
      <w:r w:rsidRPr="000257BD">
        <w:rPr>
          <w:rFonts w:ascii="MS Mincho" w:eastAsia="MS Mincho" w:hAnsi="MS Mincho" w:cs="MS Mincho" w:hint="eastAsia"/>
          <w:color w:val="000080"/>
        </w:rPr>
        <w:t> </w:t>
      </w:r>
    </w:p>
    <w:p w:rsidR="00304929" w:rsidRPr="000257BD" w:rsidRDefault="00304929" w:rsidP="000257BD">
      <w:pPr>
        <w:pStyle w:val="NoSpacing"/>
        <w:numPr>
          <w:ilvl w:val="0"/>
          <w:numId w:val="16"/>
        </w:numPr>
        <w:rPr>
          <w:rFonts w:ascii="ArialMT" w:hAnsi="ArialMT" w:cs="ArialMT"/>
          <w:color w:val="000080"/>
        </w:rPr>
      </w:pPr>
      <w:r w:rsidRPr="000257BD">
        <w:rPr>
          <w:rFonts w:ascii="ArialMT" w:hAnsi="ArialMT" w:cs="ArialMT"/>
          <w:color w:val="000080"/>
        </w:rPr>
        <w:t>Select File.</w:t>
      </w:r>
    </w:p>
    <w:p w:rsidR="00304929" w:rsidRPr="000257BD" w:rsidRDefault="00304929" w:rsidP="000257BD">
      <w:pPr>
        <w:pStyle w:val="NoSpacing"/>
        <w:numPr>
          <w:ilvl w:val="0"/>
          <w:numId w:val="16"/>
        </w:numPr>
        <w:rPr>
          <w:rFonts w:ascii="ArialMT" w:hAnsi="ArialMT" w:cs="ArialMT"/>
          <w:color w:val="000080"/>
        </w:rPr>
      </w:pPr>
      <w:r w:rsidRPr="000257BD">
        <w:rPr>
          <w:rFonts w:ascii="ArialMT" w:hAnsi="ArialMT" w:cs="ArialMT"/>
          <w:color w:val="000080"/>
        </w:rPr>
        <w:t>Select “save as”.</w:t>
      </w:r>
    </w:p>
    <w:p w:rsidR="00304929" w:rsidRPr="000257BD" w:rsidRDefault="00304929" w:rsidP="000257BD">
      <w:pPr>
        <w:pStyle w:val="NoSpacing"/>
        <w:numPr>
          <w:ilvl w:val="0"/>
          <w:numId w:val="16"/>
        </w:numPr>
        <w:rPr>
          <w:rFonts w:ascii="ArialMT" w:hAnsi="ArialMT" w:cs="ArialMT"/>
          <w:color w:val="000080"/>
        </w:rPr>
      </w:pPr>
      <w:r w:rsidRPr="000257BD">
        <w:rPr>
          <w:rFonts w:ascii="ArialMT" w:hAnsi="ArialMT" w:cs="ArialMT"/>
          <w:color w:val="000080"/>
        </w:rPr>
        <w:t>Save as type RICH TEXT FILE. rtf.</w:t>
      </w:r>
    </w:p>
    <w:p w:rsidR="00304929" w:rsidRDefault="00304929" w:rsidP="000257BD">
      <w:pPr>
        <w:pStyle w:val="NoSpacing"/>
        <w:numPr>
          <w:ilvl w:val="0"/>
          <w:numId w:val="16"/>
        </w:numPr>
        <w:rPr>
          <w:rFonts w:ascii="ArialMT" w:hAnsi="ArialMT" w:cs="ArialMT"/>
          <w:color w:val="000080"/>
        </w:rPr>
      </w:pPr>
      <w:r w:rsidRPr="000257BD">
        <w:rPr>
          <w:rFonts w:ascii="ArialMT" w:hAnsi="ArialMT" w:cs="ArialMT"/>
          <w:color w:val="000080"/>
        </w:rPr>
        <w:t>Place in your LMS Work Folder that you created in assignment.</w:t>
      </w:r>
    </w:p>
    <w:p w:rsidR="000257BD" w:rsidRPr="000257BD" w:rsidRDefault="000257BD" w:rsidP="000257BD">
      <w:pPr>
        <w:pStyle w:val="NoSpacing"/>
        <w:ind w:left="1800"/>
        <w:rPr>
          <w:rFonts w:ascii="ArialMT" w:hAnsi="ArialMT" w:cs="ArialMT"/>
          <w:color w:val="000080"/>
        </w:rPr>
      </w:pPr>
    </w:p>
    <w:p w:rsidR="00304929" w:rsidRDefault="00304929" w:rsidP="000257B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0"/>
        </w:rPr>
      </w:pPr>
      <w:r>
        <w:rPr>
          <w:rFonts w:ascii="ArialMT" w:hAnsi="ArialMT" w:cs="ArialMT"/>
          <w:color w:val="000080"/>
        </w:rPr>
        <w:t>Be sure to put your name and date on the actual work file when you open it to answer the questions and your work when you are complete.</w:t>
      </w:r>
    </w:p>
    <w:p w:rsidR="00304929" w:rsidRDefault="00304929">
      <w:pPr>
        <w:widowControl w:val="0"/>
        <w:autoSpaceDE w:val="0"/>
        <w:autoSpaceDN w:val="0"/>
        <w:adjustRightInd w:val="0"/>
        <w:spacing w:after="0" w:line="480" w:lineRule="auto"/>
        <w:rPr>
          <w:rFonts w:ascii="ArialMT" w:hAnsi="ArialMT" w:cs="ArialMT"/>
          <w:color w:val="000080"/>
          <w:sz w:val="24"/>
          <w:szCs w:val="24"/>
        </w:rPr>
      </w:pPr>
    </w:p>
    <w:sectPr w:rsidR="00304929"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0C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12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19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1F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000025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00002B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32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38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00003E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44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4B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33DE166B"/>
    <w:multiLevelType w:val="hybridMultilevel"/>
    <w:tmpl w:val="7736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AFA431B"/>
    <w:multiLevelType w:val="hybridMultilevel"/>
    <w:tmpl w:val="FAC87CDE"/>
    <w:lvl w:ilvl="0" w:tplc="C8005448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</w:rPr>
    </w:lvl>
    <w:lvl w:ilvl="1" w:tplc="E0888218">
      <w:start w:val="1"/>
      <w:numFmt w:val="lowerLetter"/>
      <w:lvlText w:val="%2."/>
      <w:lvlJc w:val="left"/>
      <w:pPr>
        <w:ind w:left="216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61B531D7"/>
    <w:multiLevelType w:val="hybridMultilevel"/>
    <w:tmpl w:val="0322A85C"/>
    <w:lvl w:ilvl="0" w:tplc="5B4A901E">
      <w:start w:val="1"/>
      <w:numFmt w:val="lowerLetter"/>
      <w:lvlText w:val="%1."/>
      <w:lvlJc w:val="left"/>
      <w:pPr>
        <w:ind w:left="180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BD"/>
    <w:rsid w:val="000257BD"/>
    <w:rsid w:val="00050829"/>
    <w:rsid w:val="000F67C9"/>
    <w:rsid w:val="00132F01"/>
    <w:rsid w:val="0013548B"/>
    <w:rsid w:val="00212C0C"/>
    <w:rsid w:val="002F72C1"/>
    <w:rsid w:val="00304929"/>
    <w:rsid w:val="003D48E5"/>
    <w:rsid w:val="003F53C8"/>
    <w:rsid w:val="004D0740"/>
    <w:rsid w:val="004D2299"/>
    <w:rsid w:val="006F51D3"/>
    <w:rsid w:val="00792768"/>
    <w:rsid w:val="00880149"/>
    <w:rsid w:val="00C01123"/>
    <w:rsid w:val="00C30A36"/>
    <w:rsid w:val="00CD76A5"/>
    <w:rsid w:val="00DA5B6E"/>
    <w:rsid w:val="00F6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CEFFC"/>
  <w14:defaultImageDpi w14:val="0"/>
  <w15:docId w15:val="{64489876-7F0C-48C5-9B93-5E7BC061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flvs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fvs user</dc:creator>
  <cp:lastModifiedBy>ian</cp:lastModifiedBy>
  <cp:revision>2</cp:revision>
  <dcterms:created xsi:type="dcterms:W3CDTF">2017-08-20T20:12:00Z</dcterms:created>
  <dcterms:modified xsi:type="dcterms:W3CDTF">2017-08-20T20:12:00Z</dcterms:modified>
</cp:coreProperties>
</file>